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Marvel API - MSP2 To-Do list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CREATE A SINGLE PAGE APPLICATION THAT RELIES HEAVILY ON ONE OR MORE APIS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Data must all be retrieved, no or minimal own data used</w:t>
      </w:r>
    </w:p>
    <w:p w:rsidR="00681BD5" w:rsidRDefault="00681BD5" w:rsidP="00681B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Fixed header and footer, main section scrollable</w:t>
      </w:r>
    </w:p>
    <w:p w:rsidR="00681BD5" w:rsidRDefault="00681BD5" w:rsidP="00681B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lang w:val="en-US"/>
        </w:rPr>
        <w:t>Searchbar</w:t>
      </w:r>
      <w:proofErr w:type="spellEnd"/>
      <w:r>
        <w:rPr>
          <w:rFonts w:ascii="Helvetica Neue" w:hAnsi="Helvetica Neue" w:cs="Helvetica Neue"/>
          <w:b/>
          <w:bCs/>
          <w:lang w:val="en-US"/>
        </w:rPr>
        <w:t xml:space="preserve"> fixed in navbar </w:t>
      </w:r>
    </w:p>
    <w:p w:rsidR="00681BD5" w:rsidRDefault="00681BD5" w:rsidP="00681B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Home scroll button</w:t>
      </w:r>
    </w:p>
    <w:p w:rsidR="00681BD5" w:rsidRDefault="00681BD5" w:rsidP="00681BD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Search bar for characters, get additional data later Ended up under navbar because of space restrictions on mobile</w:t>
      </w:r>
    </w:p>
    <w:p w:rsidR="00681BD5" w:rsidRDefault="00681BD5" w:rsidP="00681BD5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strike/>
          <w:lang w:val="en-US"/>
        </w:rPr>
        <w:t>Bootstrap the page</w:t>
      </w:r>
    </w:p>
    <w:p w:rsidR="00681BD5" w:rsidRDefault="00681BD5" w:rsidP="00681BD5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Materialized the page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For character:</w:t>
      </w:r>
    </w:p>
    <w:p w:rsidR="00681BD5" w:rsidRDefault="00681BD5" w:rsidP="00681BD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Show image, name, description and:</w:t>
      </w:r>
    </w:p>
    <w:p w:rsidR="00681BD5" w:rsidRDefault="00681BD5" w:rsidP="00681BD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comics</w:t>
      </w:r>
    </w:p>
    <w:p w:rsidR="00681BD5" w:rsidRDefault="00681BD5" w:rsidP="00681BD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series</w:t>
      </w:r>
    </w:p>
    <w:p w:rsidR="00681BD5" w:rsidRDefault="00681BD5" w:rsidP="00681BD5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events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rough layout: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noProof/>
          <w:lang w:val="en-US"/>
        </w:rPr>
        <w:drawing>
          <wp:inline distT="0" distB="0" distL="0" distR="0">
            <wp:extent cx="2509736" cy="324790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d Document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28" cy="326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b/>
          <w:bCs/>
          <w:noProof/>
          <w:lang w:val="en-US"/>
        </w:rPr>
        <w:drawing>
          <wp:inline distT="0" distB="0" distL="0" distR="0">
            <wp:extent cx="2334638" cy="302131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ned Document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42" cy="30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strike/>
          <w:lang w:val="en-US"/>
        </w:rPr>
      </w:pPr>
      <w:r>
        <w:rPr>
          <w:rFonts w:ascii="Helvetica Neue" w:hAnsi="Helvetica Neue" w:cs="Helvetica Neue"/>
          <w:strike/>
          <w:lang w:val="en-US"/>
        </w:rPr>
        <w:t>Each button drops a list of that type.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Collapsible implemented</w:t>
      </w:r>
    </w:p>
    <w:p w:rsidR="00681BD5" w:rsidRDefault="00681BD5" w:rsidP="00681BD5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comics: Covers</w:t>
      </w:r>
    </w:p>
    <w:p w:rsidR="00681BD5" w:rsidRDefault="00681BD5" w:rsidP="00681BD5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series: Name, description, image</w:t>
      </w:r>
    </w:p>
    <w:p w:rsidR="00681BD5" w:rsidRDefault="00681BD5" w:rsidP="00681BD5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events: name, description,</w:t>
      </w:r>
      <w:r>
        <w:rPr>
          <w:rFonts w:ascii="Helvetica Neue" w:hAnsi="Helvetica Neue" w:cs="Helvetica Neue"/>
          <w:strike/>
          <w:lang w:val="en-US"/>
        </w:rPr>
        <w:t xml:space="preserve"> image </w:t>
      </w:r>
      <w:proofErr w:type="spellStart"/>
      <w:r>
        <w:rPr>
          <w:rFonts w:ascii="Helvetica Neue" w:hAnsi="Helvetica Neue" w:cs="Helvetica Neue"/>
          <w:lang w:val="en-US"/>
        </w:rPr>
        <w:t>Image</w:t>
      </w:r>
      <w:proofErr w:type="spellEnd"/>
      <w:r>
        <w:rPr>
          <w:rFonts w:ascii="Helvetica Neue" w:hAnsi="Helvetica Neue" w:cs="Helvetica Neue"/>
          <w:lang w:val="en-US"/>
        </w:rPr>
        <w:t xml:space="preserve"> too often missing, better without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b/>
          <w:bCs/>
          <w:lang w:val="en-US"/>
        </w:rPr>
      </w:pPr>
      <w:r>
        <w:rPr>
          <w:rFonts w:ascii="Helvetica Neue" w:hAnsi="Helvetica Neue" w:cs="Helvetica Neue"/>
          <w:b/>
          <w:bCs/>
          <w:lang w:val="en-US"/>
        </w:rPr>
        <w:t>caveat: Not all characters have description, add in link to Marvel site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noProof/>
          <w:lang w:val="en-US"/>
        </w:rPr>
        <w:drawing>
          <wp:inline distT="0" distB="0" distL="0" distR="0">
            <wp:extent cx="1789889" cy="23163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ned Document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659" cy="2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Solve return limits form API:</w:t>
      </w:r>
    </w:p>
    <w:p w:rsidR="00681BD5" w:rsidRDefault="00681BD5" w:rsidP="00681BD5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lang w:val="en-US"/>
        </w:rPr>
      </w:pPr>
      <w:r>
        <w:rPr>
          <w:rFonts w:ascii="Helvetica Neue" w:hAnsi="Helvetica Neue" w:cs="Helvetica Neue"/>
          <w:lang w:val="en-US"/>
        </w:rPr>
        <w:t>add pagination solved by adding limits to retrieved data and using returned URI for paging</w:t>
      </w:r>
    </w:p>
    <w:p w:rsidR="00681BD5" w:rsidRDefault="00681BD5" w:rsidP="00681BD5">
      <w:pPr>
        <w:autoSpaceDE w:val="0"/>
        <w:autoSpaceDN w:val="0"/>
        <w:adjustRightInd w:val="0"/>
        <w:rPr>
          <w:rFonts w:ascii="Helvetica Neue" w:hAnsi="Helvetica Neue" w:cs="Helvetica Neue"/>
          <w:lang w:val="en-US"/>
        </w:rPr>
      </w:pPr>
    </w:p>
    <w:p w:rsidR="008C5965" w:rsidRDefault="00681BD5">
      <w:r>
        <w:rPr>
          <w:noProof/>
        </w:rPr>
        <w:drawing>
          <wp:inline distT="0" distB="0" distL="0" distR="0">
            <wp:extent cx="2052084" cy="265565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ned Document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340" cy="26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965" w:rsidSect="002C0B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D5"/>
    <w:rsid w:val="00552A57"/>
    <w:rsid w:val="00681BD5"/>
    <w:rsid w:val="008C5965"/>
    <w:rsid w:val="00C7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5152"/>
  <w14:defaultImageDpi w14:val="32767"/>
  <w15:chartTrackingRefBased/>
  <w15:docId w15:val="{16F3AE1B-92B8-5B48-BCEC-D7588E52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van der Meij</dc:creator>
  <cp:keywords/>
  <dc:description/>
  <cp:lastModifiedBy>Arjan van der Meij</cp:lastModifiedBy>
  <cp:revision>1</cp:revision>
  <dcterms:created xsi:type="dcterms:W3CDTF">2018-11-11T19:19:00Z</dcterms:created>
  <dcterms:modified xsi:type="dcterms:W3CDTF">2018-11-11T19:22:00Z</dcterms:modified>
</cp:coreProperties>
</file>